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263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3688"/>
        <w:gridCol w:w="289"/>
        <w:gridCol w:w="277"/>
        <w:gridCol w:w="6798"/>
        <w:gridCol w:w="316"/>
      </w:tblGrid>
      <w:tr w:rsidR="00761D03" w14:paraId="7955CA03" w14:textId="77777777" w:rsidTr="00761D03">
        <w:trPr>
          <w:gridAfter w:val="1"/>
          <w:wAfter w:w="139" w:type="pct"/>
          <w:trHeight w:val="1134"/>
        </w:trPr>
        <w:tc>
          <w:tcPr>
            <w:tcW w:w="4861" w:type="pct"/>
            <w:gridSpan w:val="4"/>
            <w:tcBorders>
              <w:bottom w:val="nil"/>
            </w:tcBorders>
            <w:tcMar>
              <w:left w:w="0" w:type="dxa"/>
            </w:tcMar>
            <w:vAlign w:val="bottom"/>
          </w:tcPr>
          <w:p w14:paraId="76C1869A" w14:textId="68981F8F" w:rsidR="00761D03" w:rsidRPr="003D577F" w:rsidRDefault="00761D03" w:rsidP="00761D03">
            <w:pPr>
              <w:pStyle w:val="Ttulo"/>
              <w:spacing w:line="240" w:lineRule="auto"/>
            </w:pPr>
            <w:r>
              <w:t xml:space="preserve">Asafe </w:t>
            </w:r>
            <w:r w:rsidR="0074765E">
              <w:t xml:space="preserve">Monteiro </w:t>
            </w:r>
            <w:r>
              <w:t>maia</w:t>
            </w:r>
          </w:p>
        </w:tc>
      </w:tr>
      <w:tr w:rsidR="00761D03" w14:paraId="3E76B93A" w14:textId="77777777" w:rsidTr="00761D03">
        <w:trPr>
          <w:gridAfter w:val="1"/>
          <w:wAfter w:w="139" w:type="pct"/>
          <w:trHeight w:val="747"/>
        </w:trPr>
        <w:tc>
          <w:tcPr>
            <w:tcW w:w="4861" w:type="pct"/>
            <w:gridSpan w:val="4"/>
            <w:tcMar>
              <w:left w:w="0" w:type="dxa"/>
              <w:bottom w:w="0" w:type="dxa"/>
            </w:tcMar>
          </w:tcPr>
          <w:p w14:paraId="3A037EC3" w14:textId="77777777" w:rsidR="00761D03" w:rsidRDefault="00DE0727" w:rsidP="00F41FA9">
            <w:pPr>
              <w:pStyle w:val="Cargo"/>
              <w:rPr>
                <w:sz w:val="32"/>
                <w:szCs w:val="10"/>
                <w:lang w:bidi="pt-BR"/>
              </w:rPr>
            </w:pPr>
            <w:r w:rsidRPr="00DE0727">
              <w:rPr>
                <w:sz w:val="32"/>
                <w:szCs w:val="10"/>
                <w:lang w:bidi="pt-BR"/>
              </w:rPr>
              <w:t>ESTUDANTE DE ANÁLISE E DESENVOLVIMENTO DE SISTEMAS</w:t>
            </w:r>
          </w:p>
          <w:p w14:paraId="74574438" w14:textId="77777777" w:rsidR="0025711B" w:rsidRDefault="0025711B" w:rsidP="0025711B"/>
          <w:p w14:paraId="659A3CB3" w14:textId="77777777" w:rsidR="0025711B" w:rsidRDefault="0025711B" w:rsidP="0025711B">
            <w:r>
              <w:t xml:space="preserve">GitHub - </w:t>
            </w:r>
            <w:hyperlink r:id="rId11" w:history="1">
              <w:r w:rsidRPr="00A5634C">
                <w:rPr>
                  <w:rStyle w:val="Hyperlink"/>
                </w:rPr>
                <w:t>https://github.com/asf00</w:t>
              </w:r>
              <w:r w:rsidRPr="00A5634C">
                <w:rPr>
                  <w:rStyle w:val="Hyperlink"/>
                </w:rPr>
                <w:t>0</w:t>
              </w:r>
              <w:r w:rsidRPr="00A5634C">
                <w:rPr>
                  <w:rStyle w:val="Hyperlink"/>
                </w:rPr>
                <w:t>m</w:t>
              </w:r>
            </w:hyperlink>
          </w:p>
          <w:p w14:paraId="5C297B94" w14:textId="290954E3" w:rsidR="0025711B" w:rsidRPr="00C669AE" w:rsidRDefault="0025711B" w:rsidP="0025711B">
            <w:r>
              <w:t xml:space="preserve">LinkedIn - </w:t>
            </w:r>
            <w:hyperlink r:id="rId12" w:history="1">
              <w:r w:rsidRPr="0025711B">
                <w:rPr>
                  <w:rStyle w:val="Hyperlink"/>
                </w:rPr>
                <w:t>http://www.linkedin.com/in/a</w:t>
              </w:r>
              <w:r w:rsidRPr="0025711B">
                <w:rPr>
                  <w:rStyle w:val="Hyperlink"/>
                </w:rPr>
                <w:t>s</w:t>
              </w:r>
              <w:r w:rsidRPr="0025711B">
                <w:rPr>
                  <w:rStyle w:val="Hyperlink"/>
                </w:rPr>
                <w:t>afemm</w:t>
              </w:r>
            </w:hyperlink>
          </w:p>
        </w:tc>
      </w:tr>
      <w:tr w:rsidR="00BB29E4" w:rsidRPr="00E8269A" w14:paraId="5D2B2161" w14:textId="77777777" w:rsidTr="0025711B">
        <w:trPr>
          <w:trHeight w:val="1440"/>
        </w:trPr>
        <w:tc>
          <w:tcPr>
            <w:tcW w:w="1622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6BACC574" w14:textId="77777777" w:rsidR="00BB29E4" w:rsidRPr="00C669AE" w:rsidRDefault="00BB29E4" w:rsidP="0038460C">
            <w:pPr>
              <w:pStyle w:val="Ttulo1"/>
            </w:pPr>
            <w:r w:rsidRPr="005315D9">
              <w:rPr>
                <w:lang w:bidi="pt-BR"/>
              </w:rPr>
              <w:t xml:space="preserve">contato </w:t>
            </w:r>
          </w:p>
          <w:p w14:paraId="5E1FD5BF" w14:textId="4828A560" w:rsidR="00BB29E4" w:rsidRPr="00C669AE" w:rsidRDefault="00761D03" w:rsidP="00527B33">
            <w:pPr>
              <w:pStyle w:val="Listas"/>
              <w:spacing w:after="0" w:line="360" w:lineRule="auto"/>
            </w:pPr>
            <w:r>
              <w:rPr>
                <w:lang w:bidi="pt-BR"/>
              </w:rPr>
              <w:t>(98) 98139-9628</w:t>
            </w:r>
          </w:p>
          <w:p w14:paraId="0657DBBA" w14:textId="3528B5AC" w:rsidR="00BB29E4" w:rsidRPr="00C669AE" w:rsidRDefault="00761D03" w:rsidP="00527B33">
            <w:pPr>
              <w:pStyle w:val="Listas"/>
              <w:spacing w:after="0" w:line="360" w:lineRule="auto"/>
            </w:pPr>
            <w:r>
              <w:t>asfm8@outlook.com</w:t>
            </w:r>
          </w:p>
          <w:p w14:paraId="64A338B8" w14:textId="77777777" w:rsidR="00B606A2" w:rsidRDefault="00B606A2" w:rsidP="0038460C">
            <w:pPr>
              <w:pStyle w:val="Subttulo"/>
            </w:pPr>
            <w:r>
              <w:rPr>
                <w:lang w:bidi="pt-BR"/>
              </w:rPr>
              <w:t>HABILIDADES</w:t>
            </w:r>
          </w:p>
          <w:p w14:paraId="0130F269" w14:textId="7378914D" w:rsidR="008845E7" w:rsidRDefault="008845E7" w:rsidP="00527B33">
            <w:pPr>
              <w:pStyle w:val="Listas"/>
              <w:spacing w:after="0" w:line="360" w:lineRule="auto"/>
              <w:rPr>
                <w:lang w:bidi="pt-BR"/>
              </w:rPr>
            </w:pPr>
            <w:r>
              <w:rPr>
                <w:lang w:bidi="pt-BR"/>
              </w:rPr>
              <w:t>Desenvolvimento Front End utilizando:</w:t>
            </w:r>
          </w:p>
          <w:p w14:paraId="64C3CB46" w14:textId="736B1B73" w:rsidR="00B606A2" w:rsidRPr="00C669AE" w:rsidRDefault="008845E7" w:rsidP="00A42D13">
            <w:pPr>
              <w:pStyle w:val="Listas"/>
              <w:numPr>
                <w:ilvl w:val="0"/>
                <w:numId w:val="16"/>
              </w:numPr>
              <w:spacing w:after="0" w:line="360" w:lineRule="auto"/>
            </w:pPr>
            <w:r>
              <w:rPr>
                <w:lang w:bidi="pt-BR"/>
              </w:rPr>
              <w:t>HTML</w:t>
            </w:r>
          </w:p>
          <w:p w14:paraId="465A33DE" w14:textId="37432F54" w:rsidR="00B606A2" w:rsidRPr="00C669AE" w:rsidRDefault="008845E7" w:rsidP="00A42D13">
            <w:pPr>
              <w:pStyle w:val="Listas"/>
              <w:numPr>
                <w:ilvl w:val="0"/>
                <w:numId w:val="16"/>
              </w:numPr>
              <w:spacing w:after="0" w:line="360" w:lineRule="auto"/>
            </w:pPr>
            <w:r>
              <w:t>CSS</w:t>
            </w:r>
          </w:p>
          <w:p w14:paraId="7D939F75" w14:textId="2359468A" w:rsidR="0025711B" w:rsidRPr="00C669AE" w:rsidRDefault="008845E7" w:rsidP="00A42D13">
            <w:pPr>
              <w:pStyle w:val="Listas"/>
              <w:numPr>
                <w:ilvl w:val="0"/>
                <w:numId w:val="16"/>
              </w:numPr>
              <w:spacing w:after="0" w:line="360" w:lineRule="auto"/>
              <w:rPr>
                <w:lang w:bidi="pt-BR"/>
              </w:rPr>
            </w:pPr>
            <w:r>
              <w:rPr>
                <w:lang w:bidi="pt-BR"/>
              </w:rPr>
              <w:t>JavaScript</w:t>
            </w:r>
          </w:p>
          <w:p w14:paraId="44F4530A" w14:textId="77777777" w:rsidR="00B606A2" w:rsidRDefault="00B606A2" w:rsidP="0038460C">
            <w:pPr>
              <w:pStyle w:val="Subttulo"/>
            </w:pPr>
            <w:r>
              <w:rPr>
                <w:lang w:bidi="pt-BR"/>
              </w:rPr>
              <w:t>INTERESSES</w:t>
            </w:r>
          </w:p>
          <w:p w14:paraId="6C228EC8" w14:textId="372714EC" w:rsidR="00B606A2" w:rsidRPr="00C669AE" w:rsidRDefault="008845E7" w:rsidP="00A42D13">
            <w:pPr>
              <w:pStyle w:val="Listas"/>
            </w:pPr>
            <w:r>
              <w:t>Gosto de desenvolver sites e pensar em soluções de páginas web.</w:t>
            </w:r>
            <w:r w:rsidR="00647BCC">
              <w:br/>
              <w:t>No meu tempo livre, gosto de me aprofundar em assuntos diversos como paleontologia, filosofia, matemática e economia, além de tecnologia. Busco em leitura de livros, assistir vídeos e artigos.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CC7AEE" w14:textId="77777777" w:rsidR="00BB29E4" w:rsidRPr="00C669AE" w:rsidRDefault="00BB29E4" w:rsidP="00C669AE"/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394C212" w14:textId="77777777" w:rsidR="00BB29E4" w:rsidRPr="00C669AE" w:rsidRDefault="00BB29E4" w:rsidP="00C669AE"/>
        </w:tc>
        <w:tc>
          <w:tcPr>
            <w:tcW w:w="3129" w:type="pct"/>
            <w:gridSpan w:val="2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right w:w="0" w:type="dxa"/>
            </w:tcMar>
          </w:tcPr>
          <w:p w14:paraId="6CE5FC8F" w14:textId="77777777" w:rsidR="00BB29E4" w:rsidRPr="00C669AE" w:rsidRDefault="0001752C" w:rsidP="0038460C">
            <w:pPr>
              <w:pStyle w:val="Ttulo1"/>
            </w:pPr>
            <w:r w:rsidRPr="005315D9">
              <w:rPr>
                <w:lang w:bidi="pt-BR"/>
              </w:rPr>
              <w:t>Perfil</w:t>
            </w:r>
          </w:p>
          <w:p w14:paraId="6E5224C9" w14:textId="24407F57" w:rsidR="0025711B" w:rsidRDefault="00BB29E4" w:rsidP="00A42D13">
            <w:pPr>
              <w:rPr>
                <w:lang w:bidi="pt-BR"/>
              </w:rPr>
            </w:pPr>
            <w:r w:rsidRPr="00324290">
              <w:rPr>
                <w:lang w:bidi="pt-BR"/>
              </w:rPr>
              <w:t xml:space="preserve">Sou um </w:t>
            </w:r>
            <w:r w:rsidR="0025711B">
              <w:rPr>
                <w:lang w:bidi="pt-BR"/>
              </w:rPr>
              <w:t xml:space="preserve">estudante de desenvolvimento de software em busca de começar a carreira na área e fazer parte de uma indústria dinâmica e inovadora. Sempre tive interesse em tecnologia desde minha adolescência, começando com os jogos eletrônicos a aprender a criar programas com Python através de tutoriais na internet. </w:t>
            </w:r>
          </w:p>
          <w:p w14:paraId="1EF4A83A" w14:textId="465EBB4F" w:rsidR="0025711B" w:rsidRPr="00324290" w:rsidRDefault="0025711B" w:rsidP="00A42D13">
            <w:pPr>
              <w:rPr>
                <w:lang w:bidi="pt-BR"/>
              </w:rPr>
            </w:pPr>
            <w:r>
              <w:rPr>
                <w:lang w:bidi="pt-BR"/>
              </w:rPr>
              <w:t xml:space="preserve">Após meu ensino médio, comecei uma graduação em Ciência da Computação, mas acabei não concluindo por precisar começar a trabalhar, o que acabou conflitando com a frequência no curso. </w:t>
            </w:r>
            <w:r w:rsidR="000D1E0B">
              <w:rPr>
                <w:lang w:bidi="pt-BR"/>
              </w:rPr>
              <w:t>Estou retomando os estudos pois é a área que tenho mais afinidade e amo aprender e dominar as ferramentas e conceitos necessários para criar aplicações sofisticadas, bem construídas e úteis.</w:t>
            </w:r>
          </w:p>
          <w:p w14:paraId="627BFC6E" w14:textId="77777777" w:rsidR="005735C2" w:rsidRPr="00C669AE" w:rsidRDefault="005735C2" w:rsidP="00C669AE">
            <w:pPr>
              <w:pStyle w:val="Subttulo"/>
            </w:pPr>
            <w:r w:rsidRPr="00C669AE">
              <w:rPr>
                <w:lang w:bidi="pt-BR"/>
              </w:rPr>
              <w:t>HISTÓRICO EDUCACIONAL</w:t>
            </w:r>
          </w:p>
          <w:p w14:paraId="787A03AC" w14:textId="77777777" w:rsidR="008845E7" w:rsidRDefault="008845E7" w:rsidP="00C669AE">
            <w:pPr>
              <w:pStyle w:val="Ttulo2"/>
              <w:rPr>
                <w:lang w:bidi="pt-BR"/>
              </w:rPr>
            </w:pPr>
            <w:r>
              <w:rPr>
                <w:lang w:bidi="pt-BR"/>
              </w:rPr>
              <w:t>Graduação em Análise e Desenvolvimento de Sistemas</w:t>
            </w:r>
          </w:p>
          <w:p w14:paraId="498FF8CD" w14:textId="5FEF4013" w:rsidR="005735C2" w:rsidRPr="00C669AE" w:rsidRDefault="008845E7" w:rsidP="00C669AE">
            <w:pPr>
              <w:pStyle w:val="Ttulo2"/>
            </w:pPr>
            <w:r>
              <w:rPr>
                <w:lang w:bidi="pt-BR"/>
              </w:rPr>
              <w:t xml:space="preserve">julho de </w:t>
            </w:r>
            <w:r w:rsidR="007B4F2D" w:rsidRPr="00C669AE">
              <w:rPr>
                <w:lang w:bidi="pt-BR"/>
              </w:rPr>
              <w:t>20</w:t>
            </w:r>
            <w:r>
              <w:rPr>
                <w:lang w:bidi="pt-BR"/>
              </w:rPr>
              <w:t>25</w:t>
            </w:r>
            <w:r w:rsidR="007B4F2D" w:rsidRPr="00C669AE">
              <w:rPr>
                <w:lang w:bidi="pt-BR"/>
              </w:rPr>
              <w:t xml:space="preserve"> a </w:t>
            </w:r>
            <w:r>
              <w:rPr>
                <w:lang w:bidi="pt-BR"/>
              </w:rPr>
              <w:t>janeiro de 2028</w:t>
            </w:r>
          </w:p>
          <w:p w14:paraId="3348BF71" w14:textId="331999F9" w:rsidR="005735C2" w:rsidRPr="005735C2" w:rsidRDefault="008845E7" w:rsidP="00C669AE">
            <w:r>
              <w:rPr>
                <w:lang w:bidi="pt-BR"/>
              </w:rPr>
              <w:t>Faculdade Infnet</w:t>
            </w:r>
            <w:r w:rsidR="0025711B">
              <w:rPr>
                <w:lang w:bidi="pt-BR"/>
              </w:rPr>
              <w:t xml:space="preserve"> - </w:t>
            </w:r>
            <w:hyperlink r:id="rId13" w:history="1">
              <w:r w:rsidR="0025711B" w:rsidRPr="0025711B">
                <w:rPr>
                  <w:rStyle w:val="Hyperlink"/>
                  <w:lang w:bidi="pt-BR"/>
                </w:rPr>
                <w:t>https://ead.infnet.edu.br/</w:t>
              </w:r>
            </w:hyperlink>
          </w:p>
          <w:p w14:paraId="5DA76857" w14:textId="77777777" w:rsidR="005735C2" w:rsidRPr="005735C2" w:rsidRDefault="005735C2" w:rsidP="0038460C">
            <w:pPr>
              <w:pStyle w:val="Subttulo"/>
            </w:pPr>
            <w:r w:rsidRPr="005735C2">
              <w:rPr>
                <w:lang w:bidi="pt-BR"/>
              </w:rPr>
              <w:t>EXPERIÊNCIA PROFISSIONAL</w:t>
            </w:r>
          </w:p>
          <w:p w14:paraId="7A5AC810" w14:textId="1156781A" w:rsidR="005735C2" w:rsidRPr="00C669AE" w:rsidRDefault="00E450E0" w:rsidP="00C669AE">
            <w:pPr>
              <w:pStyle w:val="Ttulo2"/>
            </w:pPr>
            <w:r>
              <w:rPr>
                <w:lang w:bidi="pt-BR"/>
              </w:rPr>
              <w:t>Agente Comercial</w:t>
            </w:r>
            <w:r w:rsidR="005735C2" w:rsidRPr="00C669AE">
              <w:rPr>
                <w:lang w:bidi="pt-BR"/>
              </w:rPr>
              <w:t xml:space="preserve">, </w:t>
            </w:r>
            <w:r>
              <w:rPr>
                <w:lang w:bidi="pt-BR"/>
              </w:rPr>
              <w:t>Banco do Brasil SA</w:t>
            </w:r>
            <w:r w:rsidR="005735C2" w:rsidRPr="00C669AE">
              <w:rPr>
                <w:lang w:bidi="pt-BR"/>
              </w:rPr>
              <w:t>,</w:t>
            </w:r>
            <w:r>
              <w:rPr>
                <w:lang w:bidi="pt-BR"/>
              </w:rPr>
              <w:t xml:space="preserve"> maio</w:t>
            </w:r>
            <w:r w:rsidR="005735C2" w:rsidRPr="00C669AE">
              <w:rPr>
                <w:lang w:bidi="pt-BR"/>
              </w:rPr>
              <w:t xml:space="preserve"> de 20</w:t>
            </w:r>
            <w:r>
              <w:rPr>
                <w:lang w:bidi="pt-BR"/>
              </w:rPr>
              <w:t>22 até o presente.</w:t>
            </w:r>
          </w:p>
          <w:p w14:paraId="07BA14B0" w14:textId="26E840AC" w:rsidR="005735C2" w:rsidRDefault="00E450E0" w:rsidP="00C669AE">
            <w:pPr>
              <w:pStyle w:val="Marcadores"/>
            </w:pPr>
            <w:r>
              <w:rPr>
                <w:lang w:bidi="pt-BR"/>
              </w:rPr>
              <w:t>Atendimento geral a clientes nas principais áreas de atuação do banco: investimentos, crédito, cartões, seguros</w:t>
            </w:r>
            <w:r w:rsidR="005735C2" w:rsidRPr="00C669AE">
              <w:rPr>
                <w:lang w:bidi="pt-BR"/>
              </w:rPr>
              <w:t xml:space="preserve">. </w:t>
            </w:r>
          </w:p>
          <w:p w14:paraId="6AF8DB3D" w14:textId="221D7C7E" w:rsidR="00E450E0" w:rsidRPr="00C669AE" w:rsidRDefault="00E450E0" w:rsidP="00C669AE">
            <w:pPr>
              <w:pStyle w:val="Marcadores"/>
            </w:pPr>
            <w:r>
              <w:t>Condução de operações de crédito e produtos relacionados no Agro e de Pessoa Jurídica do banco.</w:t>
            </w:r>
          </w:p>
          <w:p w14:paraId="39C3A233" w14:textId="77777777" w:rsidR="005735C2" w:rsidRDefault="00E450E0" w:rsidP="0025711B">
            <w:pPr>
              <w:pStyle w:val="Marcadores"/>
            </w:pPr>
            <w:r>
              <w:rPr>
                <w:lang w:bidi="pt-BR"/>
              </w:rPr>
              <w:t>Atuação no caixa e tesouraria da agência.</w:t>
            </w:r>
          </w:p>
          <w:p w14:paraId="3B483BCE" w14:textId="7EA33DB8" w:rsidR="0045477A" w:rsidRPr="00C669AE" w:rsidRDefault="0045477A" w:rsidP="0025711B">
            <w:pPr>
              <w:pStyle w:val="Marcadores"/>
            </w:pPr>
            <w:r>
              <w:t>Por ser uma empresa grande e bem estabelecida, aprendi conceitos importantes como Ética, Compliance, Cultura Organizacional, Estratégia Corporativa, Política de Relacionamento</w:t>
            </w:r>
            <w:r w:rsidR="00151690">
              <w:t>, etc.</w:t>
            </w:r>
          </w:p>
        </w:tc>
      </w:tr>
    </w:tbl>
    <w:p w14:paraId="5AAC7462" w14:textId="77777777" w:rsidR="00D439AD" w:rsidRPr="00D439AD" w:rsidRDefault="00D439AD" w:rsidP="00C669AE">
      <w:pPr>
        <w:rPr>
          <w:lang w:eastAsia="zh-CN"/>
        </w:rPr>
      </w:pPr>
    </w:p>
    <w:sectPr w:rsidR="00D439AD" w:rsidRPr="00D439AD" w:rsidSect="00C542D0">
      <w:footerReference w:type="default" r:id="rId14"/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54AB8" w14:textId="77777777" w:rsidR="00241E9F" w:rsidRDefault="00241E9F" w:rsidP="002F6CB9">
      <w:r>
        <w:separator/>
      </w:r>
    </w:p>
  </w:endnote>
  <w:endnote w:type="continuationSeparator" w:id="0">
    <w:p w14:paraId="1D18C5D5" w14:textId="77777777" w:rsidR="00241E9F" w:rsidRDefault="00241E9F" w:rsidP="002F6CB9">
      <w:r>
        <w:continuationSeparator/>
      </w:r>
    </w:p>
  </w:endnote>
  <w:endnote w:type="continuationNotice" w:id="1">
    <w:p w14:paraId="37F6E801" w14:textId="77777777" w:rsidR="00241E9F" w:rsidRDefault="00241E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A48C" w14:textId="77777777" w:rsidR="00185237" w:rsidRPr="00F7157D" w:rsidRDefault="00185237" w:rsidP="00D75F2B">
    <w:pPr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4E4D9" w14:textId="77777777" w:rsidR="00241E9F" w:rsidRDefault="00241E9F" w:rsidP="002F6CB9">
      <w:r>
        <w:separator/>
      </w:r>
    </w:p>
  </w:footnote>
  <w:footnote w:type="continuationSeparator" w:id="0">
    <w:p w14:paraId="4F85E469" w14:textId="77777777" w:rsidR="00241E9F" w:rsidRDefault="00241E9F" w:rsidP="002F6CB9">
      <w:r>
        <w:continuationSeparator/>
      </w:r>
    </w:p>
  </w:footnote>
  <w:footnote w:type="continuationNotice" w:id="1">
    <w:p w14:paraId="19C4A799" w14:textId="77777777" w:rsidR="00241E9F" w:rsidRDefault="00241E9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205005DE"/>
    <w:lvl w:ilvl="0" w:tplc="92322D00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7AE6934"/>
    <w:multiLevelType w:val="multilevel"/>
    <w:tmpl w:val="419436B0"/>
    <w:styleLink w:val="ListaAtual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F8C"/>
    <w:multiLevelType w:val="hybridMultilevel"/>
    <w:tmpl w:val="1F1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1850"/>
    <w:multiLevelType w:val="multilevel"/>
    <w:tmpl w:val="97AE915C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0AC8"/>
    <w:multiLevelType w:val="hybridMultilevel"/>
    <w:tmpl w:val="D82CB8FE"/>
    <w:lvl w:ilvl="0" w:tplc="64A8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4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6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10C6"/>
    <w:multiLevelType w:val="multilevel"/>
    <w:tmpl w:val="F62A5120"/>
    <w:styleLink w:val="ListaAtual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15CD"/>
    <w:multiLevelType w:val="hybridMultilevel"/>
    <w:tmpl w:val="C5D072CA"/>
    <w:lvl w:ilvl="0" w:tplc="F96C55BE">
      <w:start w:val="1"/>
      <w:numFmt w:val="bullet"/>
      <w:pStyle w:val="Marcadores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3475F"/>
    <w:multiLevelType w:val="hybridMultilevel"/>
    <w:tmpl w:val="76DA1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1257"/>
    <w:multiLevelType w:val="hybridMultilevel"/>
    <w:tmpl w:val="CCE86546"/>
    <w:lvl w:ilvl="0" w:tplc="C266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8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E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7A9C1"/>
    <w:multiLevelType w:val="hybridMultilevel"/>
    <w:tmpl w:val="6868B7E4"/>
    <w:lvl w:ilvl="0" w:tplc="5950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7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C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78802157">
    <w:abstractNumId w:val="7"/>
  </w:num>
  <w:num w:numId="2" w16cid:durableId="1917785974">
    <w:abstractNumId w:val="3"/>
  </w:num>
  <w:num w:numId="3" w16cid:durableId="1035620383">
    <w:abstractNumId w:val="14"/>
  </w:num>
  <w:num w:numId="4" w16cid:durableId="1210456259">
    <w:abstractNumId w:val="13"/>
  </w:num>
  <w:num w:numId="5" w16cid:durableId="1140347343">
    <w:abstractNumId w:val="1"/>
  </w:num>
  <w:num w:numId="6" w16cid:durableId="818109217">
    <w:abstractNumId w:val="2"/>
  </w:num>
  <w:num w:numId="7" w16cid:durableId="968320345">
    <w:abstractNumId w:val="15"/>
  </w:num>
  <w:num w:numId="8" w16cid:durableId="1217205323">
    <w:abstractNumId w:val="0"/>
  </w:num>
  <w:num w:numId="9" w16cid:durableId="1230069371">
    <w:abstractNumId w:val="11"/>
  </w:num>
  <w:num w:numId="10" w16cid:durableId="41445574">
    <w:abstractNumId w:val="12"/>
  </w:num>
  <w:num w:numId="11" w16cid:durableId="8266040">
    <w:abstractNumId w:val="5"/>
  </w:num>
  <w:num w:numId="12" w16cid:durableId="628438875">
    <w:abstractNumId w:val="9"/>
  </w:num>
  <w:num w:numId="13" w16cid:durableId="1714498412">
    <w:abstractNumId w:val="6"/>
  </w:num>
  <w:num w:numId="14" w16cid:durableId="1010060181">
    <w:abstractNumId w:val="8"/>
  </w:num>
  <w:num w:numId="15" w16cid:durableId="918713829">
    <w:abstractNumId w:val="4"/>
  </w:num>
  <w:num w:numId="16" w16cid:durableId="1279682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03"/>
    <w:rsid w:val="0000784B"/>
    <w:rsid w:val="00011451"/>
    <w:rsid w:val="00013E46"/>
    <w:rsid w:val="00016902"/>
    <w:rsid w:val="0001752C"/>
    <w:rsid w:val="00017EF4"/>
    <w:rsid w:val="000274B2"/>
    <w:rsid w:val="00027DE9"/>
    <w:rsid w:val="0003339A"/>
    <w:rsid w:val="000432C9"/>
    <w:rsid w:val="00043E41"/>
    <w:rsid w:val="00047507"/>
    <w:rsid w:val="00060324"/>
    <w:rsid w:val="00066AA8"/>
    <w:rsid w:val="0006707F"/>
    <w:rsid w:val="000704FD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3CCE"/>
    <w:rsid w:val="000B5CA9"/>
    <w:rsid w:val="000C0722"/>
    <w:rsid w:val="000C1707"/>
    <w:rsid w:val="000D1E0B"/>
    <w:rsid w:val="000D55D5"/>
    <w:rsid w:val="000E795C"/>
    <w:rsid w:val="00106735"/>
    <w:rsid w:val="00106CD1"/>
    <w:rsid w:val="00111999"/>
    <w:rsid w:val="001153F9"/>
    <w:rsid w:val="00121E79"/>
    <w:rsid w:val="001230CE"/>
    <w:rsid w:val="0014037E"/>
    <w:rsid w:val="0014350B"/>
    <w:rsid w:val="00146414"/>
    <w:rsid w:val="00151690"/>
    <w:rsid w:val="00155A4E"/>
    <w:rsid w:val="001619DD"/>
    <w:rsid w:val="00165A41"/>
    <w:rsid w:val="0017403A"/>
    <w:rsid w:val="00174835"/>
    <w:rsid w:val="001766A9"/>
    <w:rsid w:val="00182A36"/>
    <w:rsid w:val="00185237"/>
    <w:rsid w:val="00185DA0"/>
    <w:rsid w:val="001965FF"/>
    <w:rsid w:val="001A5DB1"/>
    <w:rsid w:val="001A75A9"/>
    <w:rsid w:val="001B0D84"/>
    <w:rsid w:val="001B1E55"/>
    <w:rsid w:val="001B4A5C"/>
    <w:rsid w:val="001C17AE"/>
    <w:rsid w:val="001C747C"/>
    <w:rsid w:val="001C7DB9"/>
    <w:rsid w:val="001D3773"/>
    <w:rsid w:val="001D5100"/>
    <w:rsid w:val="001E378D"/>
    <w:rsid w:val="001E4C79"/>
    <w:rsid w:val="001E67D0"/>
    <w:rsid w:val="001F2CD4"/>
    <w:rsid w:val="001F43C4"/>
    <w:rsid w:val="001F7CBD"/>
    <w:rsid w:val="00207591"/>
    <w:rsid w:val="00212436"/>
    <w:rsid w:val="00215903"/>
    <w:rsid w:val="00221EE0"/>
    <w:rsid w:val="002325A8"/>
    <w:rsid w:val="00234588"/>
    <w:rsid w:val="0024103B"/>
    <w:rsid w:val="00241E9F"/>
    <w:rsid w:val="002434D1"/>
    <w:rsid w:val="00245FDE"/>
    <w:rsid w:val="002479B2"/>
    <w:rsid w:val="002509AD"/>
    <w:rsid w:val="00255334"/>
    <w:rsid w:val="00256C9B"/>
    <w:rsid w:val="0025711B"/>
    <w:rsid w:val="00260753"/>
    <w:rsid w:val="00267080"/>
    <w:rsid w:val="00273064"/>
    <w:rsid w:val="00287E68"/>
    <w:rsid w:val="00292A11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24290"/>
    <w:rsid w:val="00330565"/>
    <w:rsid w:val="00335393"/>
    <w:rsid w:val="0033798E"/>
    <w:rsid w:val="00340C75"/>
    <w:rsid w:val="00347866"/>
    <w:rsid w:val="0035482D"/>
    <w:rsid w:val="00357B3D"/>
    <w:rsid w:val="00377519"/>
    <w:rsid w:val="00377D18"/>
    <w:rsid w:val="0038460C"/>
    <w:rsid w:val="00384699"/>
    <w:rsid w:val="003B357D"/>
    <w:rsid w:val="003B36CF"/>
    <w:rsid w:val="003D072D"/>
    <w:rsid w:val="003D577F"/>
    <w:rsid w:val="003D5B83"/>
    <w:rsid w:val="003D7162"/>
    <w:rsid w:val="003E486E"/>
    <w:rsid w:val="003E64B5"/>
    <w:rsid w:val="003E663B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201D3"/>
    <w:rsid w:val="00422CA2"/>
    <w:rsid w:val="004245C4"/>
    <w:rsid w:val="0042630B"/>
    <w:rsid w:val="00442914"/>
    <w:rsid w:val="004466A5"/>
    <w:rsid w:val="004475E2"/>
    <w:rsid w:val="0045173A"/>
    <w:rsid w:val="0045477A"/>
    <w:rsid w:val="004569D9"/>
    <w:rsid w:val="00460318"/>
    <w:rsid w:val="00462B7A"/>
    <w:rsid w:val="00464CB5"/>
    <w:rsid w:val="0046736A"/>
    <w:rsid w:val="00473931"/>
    <w:rsid w:val="00475B8D"/>
    <w:rsid w:val="0047646E"/>
    <w:rsid w:val="00480A93"/>
    <w:rsid w:val="00490212"/>
    <w:rsid w:val="004925BA"/>
    <w:rsid w:val="00494904"/>
    <w:rsid w:val="00496677"/>
    <w:rsid w:val="004A2CC5"/>
    <w:rsid w:val="004A4372"/>
    <w:rsid w:val="004A7AE4"/>
    <w:rsid w:val="004C4898"/>
    <w:rsid w:val="004D2C12"/>
    <w:rsid w:val="004D3623"/>
    <w:rsid w:val="004E134D"/>
    <w:rsid w:val="004E2269"/>
    <w:rsid w:val="004F6F2E"/>
    <w:rsid w:val="00510469"/>
    <w:rsid w:val="00512EF9"/>
    <w:rsid w:val="00527B33"/>
    <w:rsid w:val="005315D9"/>
    <w:rsid w:val="00553571"/>
    <w:rsid w:val="00554DC0"/>
    <w:rsid w:val="00556A4B"/>
    <w:rsid w:val="005625C7"/>
    <w:rsid w:val="00572B1F"/>
    <w:rsid w:val="005735C2"/>
    <w:rsid w:val="00574C4D"/>
    <w:rsid w:val="0058093C"/>
    <w:rsid w:val="00586288"/>
    <w:rsid w:val="005932DA"/>
    <w:rsid w:val="005A001B"/>
    <w:rsid w:val="005A01C7"/>
    <w:rsid w:val="005A05E2"/>
    <w:rsid w:val="005B32E9"/>
    <w:rsid w:val="005B704F"/>
    <w:rsid w:val="005C03A3"/>
    <w:rsid w:val="005C3526"/>
    <w:rsid w:val="005C4237"/>
    <w:rsid w:val="005D1B3F"/>
    <w:rsid w:val="005D2E4F"/>
    <w:rsid w:val="005D49CA"/>
    <w:rsid w:val="005D5120"/>
    <w:rsid w:val="005D68BA"/>
    <w:rsid w:val="005D6AFA"/>
    <w:rsid w:val="005E408E"/>
    <w:rsid w:val="005F1993"/>
    <w:rsid w:val="005F5BF0"/>
    <w:rsid w:val="0060326F"/>
    <w:rsid w:val="00617F0F"/>
    <w:rsid w:val="0062312E"/>
    <w:rsid w:val="00623E06"/>
    <w:rsid w:val="00627270"/>
    <w:rsid w:val="0062756C"/>
    <w:rsid w:val="006320D4"/>
    <w:rsid w:val="00632D4C"/>
    <w:rsid w:val="00633CFC"/>
    <w:rsid w:val="00640BD5"/>
    <w:rsid w:val="00642671"/>
    <w:rsid w:val="006450C1"/>
    <w:rsid w:val="00645FB3"/>
    <w:rsid w:val="00646B85"/>
    <w:rsid w:val="00647BCC"/>
    <w:rsid w:val="00662E8C"/>
    <w:rsid w:val="00671628"/>
    <w:rsid w:val="00673037"/>
    <w:rsid w:val="0068293D"/>
    <w:rsid w:val="0068361A"/>
    <w:rsid w:val="0069148D"/>
    <w:rsid w:val="00693CB4"/>
    <w:rsid w:val="006955AC"/>
    <w:rsid w:val="006A5B2B"/>
    <w:rsid w:val="006B04A0"/>
    <w:rsid w:val="006B2B44"/>
    <w:rsid w:val="006B3BC2"/>
    <w:rsid w:val="006C4331"/>
    <w:rsid w:val="006E0437"/>
    <w:rsid w:val="006E389E"/>
    <w:rsid w:val="006E41C7"/>
    <w:rsid w:val="006F03BF"/>
    <w:rsid w:val="006F16B7"/>
    <w:rsid w:val="006F4142"/>
    <w:rsid w:val="0070419C"/>
    <w:rsid w:val="00705D7F"/>
    <w:rsid w:val="00710DD1"/>
    <w:rsid w:val="00720554"/>
    <w:rsid w:val="0072241A"/>
    <w:rsid w:val="0072310F"/>
    <w:rsid w:val="0073587E"/>
    <w:rsid w:val="00740A7E"/>
    <w:rsid w:val="00740F48"/>
    <w:rsid w:val="007466F4"/>
    <w:rsid w:val="00746BFF"/>
    <w:rsid w:val="0074765E"/>
    <w:rsid w:val="00751964"/>
    <w:rsid w:val="00761D03"/>
    <w:rsid w:val="00761E49"/>
    <w:rsid w:val="007740DB"/>
    <w:rsid w:val="00774953"/>
    <w:rsid w:val="00777F96"/>
    <w:rsid w:val="00784B02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4F2D"/>
    <w:rsid w:val="007B6AC9"/>
    <w:rsid w:val="007C0CF2"/>
    <w:rsid w:val="007C31DA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F21E3"/>
    <w:rsid w:val="007F2469"/>
    <w:rsid w:val="007F4D8C"/>
    <w:rsid w:val="007F6301"/>
    <w:rsid w:val="007F71E1"/>
    <w:rsid w:val="00801E68"/>
    <w:rsid w:val="00811323"/>
    <w:rsid w:val="00811C7C"/>
    <w:rsid w:val="00817E2C"/>
    <w:rsid w:val="00830BD1"/>
    <w:rsid w:val="008342A1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173D"/>
    <w:rsid w:val="008845E7"/>
    <w:rsid w:val="00885382"/>
    <w:rsid w:val="00894050"/>
    <w:rsid w:val="0089745D"/>
    <w:rsid w:val="008A0BDD"/>
    <w:rsid w:val="008A0F27"/>
    <w:rsid w:val="008A14CE"/>
    <w:rsid w:val="008B1ED7"/>
    <w:rsid w:val="008B62FE"/>
    <w:rsid w:val="008C2934"/>
    <w:rsid w:val="008E048E"/>
    <w:rsid w:val="008F6575"/>
    <w:rsid w:val="00901D41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57A4"/>
    <w:rsid w:val="00937C7F"/>
    <w:rsid w:val="00942E47"/>
    <w:rsid w:val="00943D91"/>
    <w:rsid w:val="00944346"/>
    <w:rsid w:val="00954068"/>
    <w:rsid w:val="00956CE0"/>
    <w:rsid w:val="00960F71"/>
    <w:rsid w:val="00970252"/>
    <w:rsid w:val="00977294"/>
    <w:rsid w:val="00977DCC"/>
    <w:rsid w:val="00981593"/>
    <w:rsid w:val="0098199C"/>
    <w:rsid w:val="00981F1D"/>
    <w:rsid w:val="00982B00"/>
    <w:rsid w:val="0098684C"/>
    <w:rsid w:val="00993CA3"/>
    <w:rsid w:val="00997316"/>
    <w:rsid w:val="009A2009"/>
    <w:rsid w:val="009A6B1E"/>
    <w:rsid w:val="009B5655"/>
    <w:rsid w:val="009B5BD6"/>
    <w:rsid w:val="009C1962"/>
    <w:rsid w:val="009C7782"/>
    <w:rsid w:val="009D0CA4"/>
    <w:rsid w:val="009D2087"/>
    <w:rsid w:val="009E1FBC"/>
    <w:rsid w:val="009E281C"/>
    <w:rsid w:val="009E5354"/>
    <w:rsid w:val="009E7B36"/>
    <w:rsid w:val="009F1AE1"/>
    <w:rsid w:val="009F40FE"/>
    <w:rsid w:val="009F5632"/>
    <w:rsid w:val="009F71F5"/>
    <w:rsid w:val="00A03935"/>
    <w:rsid w:val="00A17C16"/>
    <w:rsid w:val="00A20554"/>
    <w:rsid w:val="00A25B1F"/>
    <w:rsid w:val="00A37B48"/>
    <w:rsid w:val="00A42D13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81573"/>
    <w:rsid w:val="00A82D03"/>
    <w:rsid w:val="00A831EA"/>
    <w:rsid w:val="00AA0895"/>
    <w:rsid w:val="00AA3E88"/>
    <w:rsid w:val="00AA4CCA"/>
    <w:rsid w:val="00AB03E4"/>
    <w:rsid w:val="00AB2151"/>
    <w:rsid w:val="00AB6AF9"/>
    <w:rsid w:val="00AC17B5"/>
    <w:rsid w:val="00AC1D20"/>
    <w:rsid w:val="00AD0388"/>
    <w:rsid w:val="00AE17C6"/>
    <w:rsid w:val="00B02FE2"/>
    <w:rsid w:val="00B043D4"/>
    <w:rsid w:val="00B044C8"/>
    <w:rsid w:val="00B10C68"/>
    <w:rsid w:val="00B14E21"/>
    <w:rsid w:val="00B22008"/>
    <w:rsid w:val="00B36D0E"/>
    <w:rsid w:val="00B425E2"/>
    <w:rsid w:val="00B468DE"/>
    <w:rsid w:val="00B5002A"/>
    <w:rsid w:val="00B5429F"/>
    <w:rsid w:val="00B54B2F"/>
    <w:rsid w:val="00B606A2"/>
    <w:rsid w:val="00B607A9"/>
    <w:rsid w:val="00B62A64"/>
    <w:rsid w:val="00B66593"/>
    <w:rsid w:val="00B77CDC"/>
    <w:rsid w:val="00B80EE9"/>
    <w:rsid w:val="00BA1AE3"/>
    <w:rsid w:val="00BA77D3"/>
    <w:rsid w:val="00BB29E4"/>
    <w:rsid w:val="00BB60DC"/>
    <w:rsid w:val="00BC0E27"/>
    <w:rsid w:val="00BC3C1B"/>
    <w:rsid w:val="00BC410B"/>
    <w:rsid w:val="00BC7F3E"/>
    <w:rsid w:val="00BD0276"/>
    <w:rsid w:val="00BD2465"/>
    <w:rsid w:val="00BD328F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3B18"/>
    <w:rsid w:val="00C66995"/>
    <w:rsid w:val="00C669AE"/>
    <w:rsid w:val="00C764ED"/>
    <w:rsid w:val="00C8183F"/>
    <w:rsid w:val="00C8238F"/>
    <w:rsid w:val="00C83E97"/>
    <w:rsid w:val="00C92011"/>
    <w:rsid w:val="00CA7C07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4208"/>
    <w:rsid w:val="00CF677A"/>
    <w:rsid w:val="00D11D1F"/>
    <w:rsid w:val="00D20BA5"/>
    <w:rsid w:val="00D27DF5"/>
    <w:rsid w:val="00D37D17"/>
    <w:rsid w:val="00D439AD"/>
    <w:rsid w:val="00D44351"/>
    <w:rsid w:val="00D44551"/>
    <w:rsid w:val="00D46D72"/>
    <w:rsid w:val="00D506B5"/>
    <w:rsid w:val="00D51D30"/>
    <w:rsid w:val="00D52BE1"/>
    <w:rsid w:val="00D536E4"/>
    <w:rsid w:val="00D5552B"/>
    <w:rsid w:val="00D649DF"/>
    <w:rsid w:val="00D6544A"/>
    <w:rsid w:val="00D73002"/>
    <w:rsid w:val="00D75F2B"/>
    <w:rsid w:val="00D87E03"/>
    <w:rsid w:val="00D911D0"/>
    <w:rsid w:val="00DA46D2"/>
    <w:rsid w:val="00DA475E"/>
    <w:rsid w:val="00DA6296"/>
    <w:rsid w:val="00DB29DA"/>
    <w:rsid w:val="00DC13F7"/>
    <w:rsid w:val="00DC4DC0"/>
    <w:rsid w:val="00DC60C6"/>
    <w:rsid w:val="00DC77F8"/>
    <w:rsid w:val="00DC7C88"/>
    <w:rsid w:val="00DD2BA9"/>
    <w:rsid w:val="00DD53A6"/>
    <w:rsid w:val="00DD6D9A"/>
    <w:rsid w:val="00DE0727"/>
    <w:rsid w:val="00DF1F47"/>
    <w:rsid w:val="00DF5447"/>
    <w:rsid w:val="00E00D15"/>
    <w:rsid w:val="00E05B3F"/>
    <w:rsid w:val="00E05F5B"/>
    <w:rsid w:val="00E067BA"/>
    <w:rsid w:val="00E2436C"/>
    <w:rsid w:val="00E40C3C"/>
    <w:rsid w:val="00E449AA"/>
    <w:rsid w:val="00E450E0"/>
    <w:rsid w:val="00E47EF0"/>
    <w:rsid w:val="00E5390E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28BB"/>
    <w:rsid w:val="00EE3F1F"/>
    <w:rsid w:val="00EE5CBD"/>
    <w:rsid w:val="00EF10F2"/>
    <w:rsid w:val="00EF1661"/>
    <w:rsid w:val="00EF4F3A"/>
    <w:rsid w:val="00F05326"/>
    <w:rsid w:val="00F14399"/>
    <w:rsid w:val="00F2054D"/>
    <w:rsid w:val="00F31058"/>
    <w:rsid w:val="00F4056B"/>
    <w:rsid w:val="00F41ACF"/>
    <w:rsid w:val="00F41FA9"/>
    <w:rsid w:val="00F4340A"/>
    <w:rsid w:val="00F5689F"/>
    <w:rsid w:val="00F613F7"/>
    <w:rsid w:val="00F67B85"/>
    <w:rsid w:val="00F7064C"/>
    <w:rsid w:val="00F7157D"/>
    <w:rsid w:val="00F748EF"/>
    <w:rsid w:val="00F852A2"/>
    <w:rsid w:val="00F95AF2"/>
    <w:rsid w:val="00F97C5C"/>
    <w:rsid w:val="00FA1EEA"/>
    <w:rsid w:val="00FB4D56"/>
    <w:rsid w:val="00FC4225"/>
    <w:rsid w:val="00FC49AC"/>
    <w:rsid w:val="00FC533E"/>
    <w:rsid w:val="00FC6CDF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C7A4160"/>
    <w:rsid w:val="2CB9A773"/>
    <w:rsid w:val="2D733AAF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342B69"/>
  <w15:docId w15:val="{8644E817-FCA7-4F16-A8A9-AE0A595A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5"/>
    <w:pPr>
      <w:spacing w:after="240"/>
    </w:pPr>
    <w:rPr>
      <w:rFonts w:eastAsia="Arial" w:cs="Arial"/>
      <w:sz w:val="20"/>
      <w:szCs w:val="16"/>
      <w:lang w:bidi="en-US"/>
    </w:rPr>
  </w:style>
  <w:style w:type="paragraph" w:styleId="Ttulo1">
    <w:name w:val="heading 1"/>
    <w:next w:val="Normal"/>
    <w:link w:val="Ttulo1Char"/>
    <w:uiPriority w:val="9"/>
    <w:qFormat/>
    <w:rsid w:val="001B1E55"/>
    <w:pPr>
      <w:spacing w:after="80"/>
      <w:outlineLvl w:val="0"/>
    </w:pPr>
    <w:rPr>
      <w:rFonts w:eastAsia="Dotum" w:cs="Arial"/>
      <w:caps/>
      <w:color w:val="156082" w:themeColor="accent1"/>
      <w:spacing w:val="20"/>
      <w:sz w:val="28"/>
      <w:szCs w:val="16"/>
      <w:lang w:bidi="en-US"/>
    </w:rPr>
  </w:style>
  <w:style w:type="paragraph" w:styleId="Ttulo2">
    <w:name w:val="heading 2"/>
    <w:next w:val="Normal"/>
    <w:link w:val="Ttulo2Char"/>
    <w:uiPriority w:val="9"/>
    <w:qFormat/>
    <w:rsid w:val="001B1E55"/>
    <w:pPr>
      <w:spacing w:before="80" w:after="80"/>
      <w:outlineLvl w:val="1"/>
    </w:pPr>
    <w:rPr>
      <w:rFonts w:eastAsia="Dotum" w:cs="Arial"/>
      <w:b/>
      <w:bCs/>
      <w:sz w:val="20"/>
      <w:lang w:bidi="en-US"/>
    </w:rPr>
  </w:style>
  <w:style w:type="paragraph" w:styleId="Ttulo3">
    <w:name w:val="heading 3"/>
    <w:basedOn w:val="Normal"/>
    <w:next w:val="Normal"/>
    <w:link w:val="Ttulo3Char"/>
    <w:uiPriority w:val="9"/>
    <w:rsid w:val="00CF677A"/>
    <w:pPr>
      <w:spacing w:before="20"/>
      <w:outlineLvl w:val="2"/>
    </w:pPr>
    <w:rPr>
      <w:i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1B1E55"/>
    <w:rPr>
      <w:rFonts w:eastAsia="Dotum" w:cs="Arial"/>
      <w:caps/>
      <w:color w:val="156082" w:themeColor="accent1"/>
      <w:spacing w:val="20"/>
      <w:sz w:val="28"/>
      <w:szCs w:val="16"/>
      <w:lang w:bidi="en-US"/>
    </w:rPr>
  </w:style>
  <w:style w:type="character" w:customStyle="1" w:styleId="Ttulo2Char">
    <w:name w:val="Título 2 Char"/>
    <w:basedOn w:val="Fontepargpadro"/>
    <w:link w:val="Ttulo2"/>
    <w:uiPriority w:val="9"/>
    <w:rsid w:val="001B1E55"/>
    <w:rPr>
      <w:rFonts w:eastAsia="Dotum" w:cs="Arial"/>
      <w:b/>
      <w:bCs/>
      <w:sz w:val="20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HabilidadescomMarcadores">
    <w:name w:val="Habilidades com Marcadores"/>
    <w:basedOn w:val="Normal"/>
    <w:semiHidden/>
    <w:qFormat/>
    <w:rsid w:val="004D3623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FC4225"/>
    <w:pPr>
      <w:spacing w:after="0" w:line="800" w:lineRule="exact"/>
      <w:outlineLvl w:val="0"/>
    </w:pPr>
    <w:rPr>
      <w:rFonts w:asciiTheme="majorHAnsi" w:eastAsia="Batang" w:hAnsiTheme="majorHAnsi"/>
      <w:caps/>
      <w:color w:val="156082" w:themeColor="accent1"/>
      <w:spacing w:val="20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C4225"/>
    <w:rPr>
      <w:rFonts w:asciiTheme="majorHAnsi" w:eastAsia="Batang" w:hAnsiTheme="majorHAnsi" w:cs="Arial"/>
      <w:caps/>
      <w:color w:val="156082" w:themeColor="accent1"/>
      <w:spacing w:val="20"/>
      <w:sz w:val="80"/>
      <w:szCs w:val="80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Normal"/>
    <w:next w:val="Normal"/>
    <w:link w:val="SubttuloChar"/>
    <w:uiPriority w:val="11"/>
    <w:qFormat/>
    <w:rsid w:val="001B1E55"/>
    <w:pPr>
      <w:pBdr>
        <w:top w:val="single" w:sz="4" w:space="10" w:color="auto"/>
      </w:pBdr>
      <w:spacing w:before="120" w:after="80"/>
      <w:outlineLvl w:val="1"/>
    </w:pPr>
    <w:rPr>
      <w:rFonts w:eastAsia="Dotum"/>
      <w:caps/>
      <w:color w:val="156082" w:themeColor="accent1"/>
      <w:spacing w:val="20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1B1E55"/>
    <w:rPr>
      <w:rFonts w:eastAsia="Dotum" w:cs="Arial"/>
      <w:caps/>
      <w:color w:val="156082" w:themeColor="accent1"/>
      <w:spacing w:val="20"/>
      <w:sz w:val="28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Fontepargpadro"/>
    <w:uiPriority w:val="99"/>
    <w:semiHidden/>
    <w:rsid w:val="00F5689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Rodap">
    <w:name w:val="footer"/>
    <w:basedOn w:val="Normal"/>
    <w:link w:val="Rodap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Textodebalo">
    <w:name w:val="Balloon Text"/>
    <w:basedOn w:val="Normal"/>
    <w:link w:val="TextodebaloChar"/>
    <w:uiPriority w:val="99"/>
    <w:semiHidden/>
    <w:rsid w:val="005A05E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lico">
    <w:name w:val="Itálico"/>
    <w:uiPriority w:val="1"/>
    <w:rsid w:val="0087760D"/>
    <w:rPr>
      <w:b/>
      <w:i/>
    </w:rPr>
  </w:style>
  <w:style w:type="paragraph" w:customStyle="1" w:styleId="Cargo">
    <w:name w:val="Cargo"/>
    <w:basedOn w:val="Normal"/>
    <w:qFormat/>
    <w:rsid w:val="00CE17A0"/>
    <w:pPr>
      <w:spacing w:after="0"/>
    </w:pPr>
    <w:rPr>
      <w:rFonts w:eastAsia="Dotum"/>
      <w:color w:val="156082" w:themeColor="accent1"/>
      <w:spacing w:val="20"/>
      <w:sz w:val="44"/>
    </w:rPr>
  </w:style>
  <w:style w:type="character" w:styleId="Hyperlink">
    <w:name w:val="Hyperlink"/>
    <w:basedOn w:val="Fontepargpadro"/>
    <w:uiPriority w:val="99"/>
    <w:semiHidden/>
    <w:rsid w:val="003D577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77F"/>
    <w:rPr>
      <w:color w:val="605E5C"/>
      <w:shd w:val="clear" w:color="auto" w:fill="E1DFDD"/>
    </w:rPr>
  </w:style>
  <w:style w:type="paragraph" w:customStyle="1" w:styleId="Listas">
    <w:name w:val="Listas"/>
    <w:basedOn w:val="Normal"/>
    <w:qFormat/>
    <w:rsid w:val="00982B00"/>
  </w:style>
  <w:style w:type="paragraph" w:customStyle="1" w:styleId="Marcadores">
    <w:name w:val="Marcadores"/>
    <w:basedOn w:val="PargrafodaLista"/>
    <w:qFormat/>
    <w:rsid w:val="00C669AE"/>
    <w:pPr>
      <w:numPr>
        <w:numId w:val="12"/>
      </w:numPr>
      <w:spacing w:after="120"/>
    </w:pPr>
  </w:style>
  <w:style w:type="numbering" w:customStyle="1" w:styleId="ListaAtual1">
    <w:name w:val="Lista Atual1"/>
    <w:uiPriority w:val="99"/>
    <w:rsid w:val="00982B00"/>
    <w:pPr>
      <w:numPr>
        <w:numId w:val="13"/>
      </w:numPr>
    </w:pPr>
  </w:style>
  <w:style w:type="numbering" w:customStyle="1" w:styleId="ListaAtual2">
    <w:name w:val="Lista Atual2"/>
    <w:uiPriority w:val="99"/>
    <w:rsid w:val="00982B00"/>
    <w:pPr>
      <w:numPr>
        <w:numId w:val="14"/>
      </w:numPr>
    </w:pPr>
  </w:style>
  <w:style w:type="numbering" w:customStyle="1" w:styleId="ListaAtual3">
    <w:name w:val="Lista Atual3"/>
    <w:uiPriority w:val="99"/>
    <w:rsid w:val="00BB29E4"/>
    <w:pPr>
      <w:numPr>
        <w:numId w:val="15"/>
      </w:numPr>
    </w:pPr>
  </w:style>
  <w:style w:type="character" w:styleId="HiperlinkVisitado">
    <w:name w:val="FollowedHyperlink"/>
    <w:basedOn w:val="Fontepargpadro"/>
    <w:uiPriority w:val="99"/>
    <w:semiHidden/>
    <w:rsid w:val="002571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ad.infnet.edu.b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safemm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sf000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fm8\AppData\Roaming\Microsoft\Templates\Curr&#237;culo%20minimalista%20branco&#160;para%20designer%20gr&#225;fic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Props1.xml><?xml version="1.0" encoding="utf-8"?>
<ds:datastoreItem xmlns:ds="http://schemas.openxmlformats.org/officeDocument/2006/customXml" ds:itemID="{892F61D2-5DDA-4F31-8D2D-6F968F2C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 branco para designer gráfico.dotx</Template>
  <TotalTime>197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Asafe Monteiro Maia</dc:creator>
  <cp:keywords/>
  <dc:description/>
  <cp:lastModifiedBy>Asafe Monteiro Maia</cp:lastModifiedBy>
  <cp:revision>6</cp:revision>
  <cp:lastPrinted>2025-08-26T01:14:00Z</cp:lastPrinted>
  <dcterms:created xsi:type="dcterms:W3CDTF">2025-08-24T17:00:00Z</dcterms:created>
  <dcterms:modified xsi:type="dcterms:W3CDTF">2025-08-26T01:20:00Z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